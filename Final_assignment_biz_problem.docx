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40" w:type="dxa"/>
        <w:tblInd w:w="-108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"/>
        <w:gridCol w:w="9360"/>
      </w:tblGrid>
      <w:tr w:rsidR="009062FB" w:rsidRPr="0041428F" w14:paraId="1E813037" w14:textId="77777777" w:rsidTr="009062FB">
        <w:trPr>
          <w:trHeight w:hRule="exact" w:val="864"/>
        </w:trPr>
        <w:tc>
          <w:tcPr>
            <w:tcW w:w="1080" w:type="dxa"/>
          </w:tcPr>
          <w:p w14:paraId="689FE858" w14:textId="77777777" w:rsidR="009062FB" w:rsidRPr="009062FB" w:rsidRDefault="009062FB" w:rsidP="00CC2FB2">
            <w:pPr>
              <w:pStyle w:val="ContactInfo"/>
            </w:pPr>
            <w:r w:rsidRPr="0041428F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6BA7C2C" wp14:editId="2B3A6FF7">
                      <wp:simplePos x="0" y="0"/>
                      <wp:positionH relativeFrom="margin">
                        <wp:align>left</wp:align>
                      </wp:positionH>
                      <wp:positionV relativeFrom="margin">
                        <wp:align>top</wp:align>
                      </wp:positionV>
                      <wp:extent cx="7315200" cy="3026410"/>
                      <wp:effectExtent l="0" t="0" r="0" b="2540"/>
                      <wp:wrapNone/>
                      <wp:docPr id="19" name="Graphic 17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15200" cy="3026664"/>
                                <a:chOff x="-7144" y="-7144"/>
                                <a:chExt cx="6005513" cy="1924050"/>
                              </a:xfrm>
                            </wpg:grpSpPr>
                            <wps:wsp>
                              <wps:cNvPr id="20" name="Freeform: Shape 20"/>
                              <wps:cNvSpPr/>
                              <wps:spPr>
                                <a:xfrm>
                                  <a:off x="2121694" y="-7144"/>
                                  <a:ext cx="3876675" cy="1762125"/>
                                </a:xfrm>
                                <a:custGeom>
                                  <a:avLst/>
                                  <a:gdLst>
                                    <a:gd name="connsiteX0" fmla="*/ 3869531 w 3876675"/>
                                    <a:gd name="connsiteY0" fmla="*/ 1359694 h 1762125"/>
                                    <a:gd name="connsiteX1" fmla="*/ 2359819 w 3876675"/>
                                    <a:gd name="connsiteY1" fmla="*/ 1744504 h 1762125"/>
                                    <a:gd name="connsiteX2" fmla="*/ 7144 w 3876675"/>
                                    <a:gd name="connsiteY2" fmla="*/ 1287304 h 1762125"/>
                                    <a:gd name="connsiteX3" fmla="*/ 7144 w 3876675"/>
                                    <a:gd name="connsiteY3" fmla="*/ 7144 h 1762125"/>
                                    <a:gd name="connsiteX4" fmla="*/ 3869531 w 3876675"/>
                                    <a:gd name="connsiteY4" fmla="*/ 7144 h 1762125"/>
                                    <a:gd name="connsiteX5" fmla="*/ 3869531 w 3876675"/>
                                    <a:gd name="connsiteY5" fmla="*/ 1359694 h 17621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3876675" h="1762125">
                                      <a:moveTo>
                                        <a:pt x="3869531" y="1359694"/>
                                      </a:moveTo>
                                      <a:cubicBezTo>
                                        <a:pt x="3869531" y="1359694"/>
                                        <a:pt x="3379946" y="1834039"/>
                                        <a:pt x="2359819" y="1744504"/>
                                      </a:cubicBezTo>
                                      <a:cubicBezTo>
                                        <a:pt x="1339691" y="1654969"/>
                                        <a:pt x="936784" y="1180624"/>
                                        <a:pt x="7144" y="1287304"/>
                                      </a:cubicBezTo>
                                      <a:lnTo>
                                        <a:pt x="7144" y="7144"/>
                                      </a:lnTo>
                                      <a:lnTo>
                                        <a:pt x="3869531" y="7144"/>
                                      </a:lnTo>
                                      <a:lnTo>
                                        <a:pt x="3869531" y="135969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Freeform: Shape 22"/>
                              <wps:cNvSpPr/>
                              <wps:spPr>
                                <a:xfrm>
                                  <a:off x="-7144" y="-7144"/>
                                  <a:ext cx="6000750" cy="1924050"/>
                                </a:xfrm>
                                <a:custGeom>
                                  <a:avLst/>
                                  <a:gdLst>
                                    <a:gd name="connsiteX0" fmla="*/ 7144 w 6000750"/>
                                    <a:gd name="connsiteY0" fmla="*/ 1699736 h 1924050"/>
                                    <a:gd name="connsiteX1" fmla="*/ 2934176 w 6000750"/>
                                    <a:gd name="connsiteY1" fmla="*/ 1484471 h 1924050"/>
                                    <a:gd name="connsiteX2" fmla="*/ 5998369 w 6000750"/>
                                    <a:gd name="connsiteY2" fmla="*/ 893921 h 1924050"/>
                                    <a:gd name="connsiteX3" fmla="*/ 5998369 w 6000750"/>
                                    <a:gd name="connsiteY3" fmla="*/ 7144 h 1924050"/>
                                    <a:gd name="connsiteX4" fmla="*/ 7144 w 6000750"/>
                                    <a:gd name="connsiteY4" fmla="*/ 7144 h 1924050"/>
                                    <a:gd name="connsiteX5" fmla="*/ 7144 w 6000750"/>
                                    <a:gd name="connsiteY5" fmla="*/ 1699736 h 19240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6000750" h="1924050">
                                      <a:moveTo>
                                        <a:pt x="7144" y="1699736"/>
                                      </a:moveTo>
                                      <a:cubicBezTo>
                                        <a:pt x="7144" y="1699736"/>
                                        <a:pt x="1410176" y="2317909"/>
                                        <a:pt x="2934176" y="1484471"/>
                                      </a:cubicBezTo>
                                      <a:cubicBezTo>
                                        <a:pt x="4459129" y="651986"/>
                                        <a:pt x="5998369" y="893921"/>
                                        <a:pt x="5998369" y="893921"/>
                                      </a:cubicBezTo>
                                      <a:lnTo>
                                        <a:pt x="5998369" y="7144"/>
                                      </a:lnTo>
                                      <a:lnTo>
                                        <a:pt x="7144" y="7144"/>
                                      </a:lnTo>
                                      <a:lnTo>
                                        <a:pt x="7144" y="169973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Freeform: Shape 23"/>
                              <wps:cNvSpPr/>
                              <wps:spPr>
                                <a:xfrm>
                                  <a:off x="-7144" y="-7144"/>
                                  <a:ext cx="6000750" cy="904875"/>
                                </a:xfrm>
                                <a:custGeom>
                                  <a:avLst/>
                                  <a:gdLst>
                                    <a:gd name="connsiteX0" fmla="*/ 7144 w 6000750"/>
                                    <a:gd name="connsiteY0" fmla="*/ 7144 h 904875"/>
                                    <a:gd name="connsiteX1" fmla="*/ 7144 w 6000750"/>
                                    <a:gd name="connsiteY1" fmla="*/ 613886 h 904875"/>
                                    <a:gd name="connsiteX2" fmla="*/ 3546634 w 6000750"/>
                                    <a:gd name="connsiteY2" fmla="*/ 574834 h 904875"/>
                                    <a:gd name="connsiteX3" fmla="*/ 5998369 w 6000750"/>
                                    <a:gd name="connsiteY3" fmla="*/ 893921 h 904875"/>
                                    <a:gd name="connsiteX4" fmla="*/ 5998369 w 6000750"/>
                                    <a:gd name="connsiteY4" fmla="*/ 7144 h 904875"/>
                                    <a:gd name="connsiteX5" fmla="*/ 7144 w 6000750"/>
                                    <a:gd name="connsiteY5" fmla="*/ 7144 h 90487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6000750" h="904875">
                                      <a:moveTo>
                                        <a:pt x="7144" y="7144"/>
                                      </a:moveTo>
                                      <a:lnTo>
                                        <a:pt x="7144" y="613886"/>
                                      </a:lnTo>
                                      <a:cubicBezTo>
                                        <a:pt x="647224" y="1034891"/>
                                        <a:pt x="2136934" y="964406"/>
                                        <a:pt x="3546634" y="574834"/>
                                      </a:cubicBezTo>
                                      <a:cubicBezTo>
                                        <a:pt x="4882039" y="205264"/>
                                        <a:pt x="5998369" y="893921"/>
                                        <a:pt x="5998369" y="893921"/>
                                      </a:cubicBezTo>
                                      <a:lnTo>
                                        <a:pt x="5998369" y="7144"/>
                                      </a:lnTo>
                                      <a:lnTo>
                                        <a:pt x="7144" y="7144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 flip="none" rotWithShape="1">
                                  <a:gsLst>
                                    <a:gs pos="0">
                                      <a:schemeClr val="accent1"/>
                                    </a:gs>
                                    <a:gs pos="100000"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0" scaled="1"/>
                                  <a:tileRect/>
                                </a:gra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Freeform: Shape 24"/>
                              <wps:cNvSpPr/>
                              <wps:spPr>
                                <a:xfrm>
                                  <a:off x="3176112" y="924323"/>
                                  <a:ext cx="2817495" cy="828675"/>
                                </a:xfrm>
                                <a:custGeom>
                                  <a:avLst/>
                                  <a:gdLst>
                                    <a:gd name="connsiteX0" fmla="*/ 7144 w 2819400"/>
                                    <a:gd name="connsiteY0" fmla="*/ 481489 h 828675"/>
                                    <a:gd name="connsiteX1" fmla="*/ 1305401 w 2819400"/>
                                    <a:gd name="connsiteY1" fmla="*/ 812959 h 828675"/>
                                    <a:gd name="connsiteX2" fmla="*/ 2815114 w 2819400"/>
                                    <a:gd name="connsiteY2" fmla="*/ 428149 h 828675"/>
                                    <a:gd name="connsiteX3" fmla="*/ 2815114 w 2819400"/>
                                    <a:gd name="connsiteY3" fmla="*/ 7144 h 828675"/>
                                    <a:gd name="connsiteX4" fmla="*/ 7144 w 2819400"/>
                                    <a:gd name="connsiteY4" fmla="*/ 481489 h 82867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819400" h="828675">
                                      <a:moveTo>
                                        <a:pt x="7144" y="481489"/>
                                      </a:moveTo>
                                      <a:cubicBezTo>
                                        <a:pt x="380524" y="602456"/>
                                        <a:pt x="751999" y="764381"/>
                                        <a:pt x="1305401" y="812959"/>
                                      </a:cubicBezTo>
                                      <a:cubicBezTo>
                                        <a:pt x="2325529" y="902494"/>
                                        <a:pt x="2815114" y="428149"/>
                                        <a:pt x="2815114" y="428149"/>
                                      </a:cubicBezTo>
                                      <a:lnTo>
                                        <a:pt x="2815114" y="7144"/>
                                      </a:lnTo>
                                      <a:cubicBezTo>
                                        <a:pt x="2332196" y="236696"/>
                                        <a:pt x="1376839" y="568166"/>
                                        <a:pt x="7144" y="48148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0">
                                      <a:schemeClr val="accent2"/>
                                    </a:gs>
                                    <a:gs pos="100000">
                                      <a:schemeClr val="accent2">
                                        <a:lumMod val="7500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 w="9525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E05701" id="Graphic 17" o:spid="_x0000_s1026" style="position:absolute;left:0;text-align:left;margin-left:0;margin-top:0;width:8in;height:238.3pt;z-index:-251657216;mso-position-horizontal:left;mso-position-horizontal-relative:margin;mso-position-vertical:top;mso-position-vertical-relative:margin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">
      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      <v:stroke joinstyle="miter"/>
                        <v:path arrowok="t" o:connecttype="custom" o:connectlocs="3869531,1359694;2359819,1744504;7144,1287304;7144,7144;3869531,7144;3869531,1359694" o:connectangles="0,0,0,0,0,0"/>
                      </v:shape>
      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      <v:stroke joinstyle="miter"/>
                        <v:path arrowok="t" o:connecttype="custom" o:connectlocs="7144,1699736;2934176,1484471;5998369,893921;5998369,7144;7144,7144;7144,1699736" o:connectangles="0,0,0,0,0,0"/>
                      </v:shape>
      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      <v:fill color2="#4389d7 [1940]" rotate="t" angle="90" focus="100%" type="gradient"/>
                        <v:stroke joinstyle="miter"/>
                        <v:path arrowok="t" o:connecttype="custom" o:connectlocs="7144,7144;7144,613886;3546634,574834;5998369,893921;5998369,7144;7144,7144" o:connectangles="0,0,0,0,0,0"/>
                      </v:shape>
                      <v:shape id="Freeform: Shape 24" o:spid="_x0000_s1030" style="position:absolute;left:31761;top:9243;width:28175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      <v:fill color2="#0075a2 [2405]" angle="90" focus="100%" type="gradient"/>
                        <v:stroke joinstyle="miter"/>
                        <v:path arrowok="t" o:connecttype="custom" o:connectlocs="7139,481489;1304519,812959;2813212,428149;2813212,7144;7139,481489" o:connectangles="0,0,0,0,0"/>
                      </v:shape>
                      <w10:wrap anchorx="margin" anchory="margin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360" w:type="dxa"/>
          </w:tcPr>
          <w:p w14:paraId="59A15D32" w14:textId="77777777" w:rsidR="009062FB" w:rsidRPr="0041428F" w:rsidRDefault="009062FB" w:rsidP="00A66B18">
            <w:pPr>
              <w:pStyle w:val="ContactInfo"/>
              <w:rPr>
                <w:noProof/>
                <w:color w:val="000000" w:themeColor="text1"/>
              </w:rPr>
            </w:pPr>
          </w:p>
        </w:tc>
      </w:tr>
      <w:tr w:rsidR="00CD0297" w:rsidRPr="0041428F" w14:paraId="2DD241C8" w14:textId="77777777" w:rsidTr="009062FB">
        <w:trPr>
          <w:trHeight w:val="270"/>
        </w:trPr>
        <w:tc>
          <w:tcPr>
            <w:tcW w:w="1080" w:type="dxa"/>
          </w:tcPr>
          <w:p w14:paraId="5D237AC8" w14:textId="77777777" w:rsidR="00CD0297" w:rsidRPr="009062FB" w:rsidRDefault="00CD0297" w:rsidP="00CD0297"/>
        </w:tc>
        <w:tc>
          <w:tcPr>
            <w:tcW w:w="9360" w:type="dxa"/>
          </w:tcPr>
          <w:p w14:paraId="352A2B77" w14:textId="77777777" w:rsidR="00CD0297" w:rsidRPr="0041428F" w:rsidRDefault="00CD0297" w:rsidP="00A66B18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7BE6113F" wp14:editId="443098C5">
                      <wp:extent cx="3030071" cy="407670"/>
                      <wp:effectExtent l="19050" t="19050" r="18415" b="26035"/>
                      <wp:docPr id="18" name="Shape 61" descr="Logo placeholder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        </a:ext>
                              </a:extLst>
                            </wps:spPr>
                            <wps:txbx>
                              <w:txbxContent>
                                <w:p w14:paraId="70AF1F33" w14:textId="36B9776F" w:rsidR="00CD0297" w:rsidRDefault="003015B0" w:rsidP="00CD0297">
                                  <w:pPr>
                                    <w:pStyle w:val="NormalWeb"/>
                                    <w:spacing w:before="0" w:beforeAutospacing="0" w:after="0" w:afterAutospacing="0"/>
                                    <w:ind w:left="-180" w:right="-24"/>
                                    <w:jc w:val="center"/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FFFF" w:themeColor="background1"/>
                                      <w:spacing w:val="120"/>
                                      <w:kern w:val="24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FFFF" w:themeColor="background1"/>
                                      <w:spacing w:val="120"/>
                                      <w:kern w:val="24"/>
                                      <w:sz w:val="44"/>
                                      <w:szCs w:val="48"/>
                                    </w:rPr>
                                    <w:t>X Sushi Bar</w:t>
                                  </w:r>
                                </w:p>
                                <w:p w14:paraId="2A924ADB" w14:textId="079DAC5F" w:rsidR="003015B0" w:rsidRPr="006F6F10" w:rsidRDefault="00F75962" w:rsidP="00F75962">
                                  <w:pPr>
                                    <w:pStyle w:val="NormalWeb"/>
                                    <w:spacing w:before="0" w:beforeAutospacing="0" w:after="0" w:afterAutospacing="0"/>
                                    <w:ind w:left="-180" w:right="-24" w:firstLineChars="100" w:firstLine="560"/>
                                    <w:rPr>
                                      <w:color w:val="FFFFFF" w:themeColor="background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FFFF" w:themeColor="background1"/>
                                      <w:spacing w:val="120"/>
                                      <w:kern w:val="24"/>
                                      <w:sz w:val="44"/>
                                      <w:szCs w:val="48"/>
                                    </w:rPr>
                                    <w:t>Location</w:t>
                                  </w:r>
                                  <w:r w:rsidR="003015B0">
                                    <w:rPr>
                                      <w:rFonts w:asciiTheme="minorHAnsi" w:hAnsi="Calibri" w:cstheme="minorBidi"/>
                                      <w:b/>
                                      <w:bCs/>
                                      <w:color w:val="FFFFFF" w:themeColor="background1"/>
                                      <w:spacing w:val="120"/>
                                      <w:kern w:val="24"/>
                                      <w:sz w:val="44"/>
                                      <w:szCs w:val="48"/>
                                    </w:rPr>
                                    <w:t xml:space="preserve"> plan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BE6113F" id="Shape 61" o:spid="_x0000_s1026" alt="Logo placeholder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70AF1F33" w14:textId="36B9776F" w:rsidR="00CD0297" w:rsidRDefault="003015B0" w:rsidP="00CD0297">
                            <w:pPr>
                              <w:pStyle w:val="NormalWeb"/>
                              <w:spacing w:before="0" w:beforeAutospacing="0" w:after="0" w:afterAutospacing="0"/>
                              <w:ind w:left="-180" w:right="-24"/>
                              <w:jc w:val="center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X Sushi Bar</w:t>
                            </w:r>
                          </w:p>
                          <w:p w14:paraId="2A924ADB" w14:textId="079DAC5F" w:rsidR="003015B0" w:rsidRPr="006F6F10" w:rsidRDefault="00F75962" w:rsidP="00F75962">
                            <w:pPr>
                              <w:pStyle w:val="NormalWeb"/>
                              <w:spacing w:before="0" w:beforeAutospacing="0" w:after="0" w:afterAutospacing="0"/>
                              <w:ind w:left="-180" w:right="-24" w:firstLineChars="100" w:firstLine="562"/>
                              <w:rPr>
                                <w:rFonts w:hint="eastAsia"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>Location</w:t>
                            </w:r>
                            <w:r w:rsidR="003015B0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FFFF" w:themeColor="background1"/>
                                <w:spacing w:val="120"/>
                                <w:kern w:val="24"/>
                                <w:sz w:val="44"/>
                                <w:szCs w:val="48"/>
                              </w:rPr>
                              <w:t xml:space="preserve"> plan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C2FB2" w:rsidRPr="0041428F" w14:paraId="1C3970C7" w14:textId="77777777" w:rsidTr="00CC2FB2">
        <w:trPr>
          <w:trHeight w:val="1224"/>
        </w:trPr>
        <w:tc>
          <w:tcPr>
            <w:tcW w:w="1080" w:type="dxa"/>
            <w:vAlign w:val="bottom"/>
          </w:tcPr>
          <w:p w14:paraId="76326F6B" w14:textId="77777777" w:rsidR="00CC2FB2" w:rsidRPr="009062FB" w:rsidRDefault="00CC2FB2" w:rsidP="00CD0297"/>
        </w:tc>
        <w:tc>
          <w:tcPr>
            <w:tcW w:w="9360" w:type="dxa"/>
            <w:vAlign w:val="bottom"/>
          </w:tcPr>
          <w:p w14:paraId="07E94CF1" w14:textId="77777777" w:rsidR="00CC2FB2" w:rsidRDefault="00CC2FB2" w:rsidP="00CD0297">
            <w:pPr>
              <w:pStyle w:val="ContactInfo"/>
            </w:pPr>
          </w:p>
        </w:tc>
      </w:tr>
      <w:tr w:rsidR="00CD0297" w:rsidRPr="0041428F" w14:paraId="2EDB0E23" w14:textId="77777777" w:rsidTr="00CC2FB2">
        <w:trPr>
          <w:trHeight w:val="2250"/>
        </w:trPr>
        <w:tc>
          <w:tcPr>
            <w:tcW w:w="1080" w:type="dxa"/>
          </w:tcPr>
          <w:p w14:paraId="62A830BF" w14:textId="77777777" w:rsidR="00CD0297" w:rsidRPr="009062FB" w:rsidRDefault="00CD0297" w:rsidP="00CD0297"/>
        </w:tc>
        <w:tc>
          <w:tcPr>
            <w:tcW w:w="9360" w:type="dxa"/>
          </w:tcPr>
          <w:p w14:paraId="58B4E5A7" w14:textId="6E96E562" w:rsidR="00CD0297" w:rsidRPr="003015B0" w:rsidRDefault="00CD0297" w:rsidP="002A0516">
            <w:pPr>
              <w:pStyle w:val="ContactInfo"/>
              <w:rPr>
                <w:rFonts w:eastAsiaTheme="minorEastAsia"/>
              </w:rPr>
            </w:pPr>
          </w:p>
        </w:tc>
      </w:tr>
    </w:tbl>
    <w:p w14:paraId="17B9CBC5" w14:textId="4CDA52AD" w:rsidR="003015B0" w:rsidRDefault="003015B0" w:rsidP="00A6783B">
      <w:pPr>
        <w:pStyle w:val="Signature"/>
        <w:rPr>
          <w:rFonts w:ascii="Arial" w:eastAsiaTheme="minorEastAsia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Theme="minorEastAsia" w:hAnsi="Arial" w:cs="Arial" w:hint="eastAsia"/>
          <w:color w:val="000000"/>
          <w:sz w:val="23"/>
          <w:szCs w:val="23"/>
          <w:shd w:val="clear" w:color="auto" w:fill="FFFFFF"/>
        </w:rPr>
        <w:t>S</w:t>
      </w:r>
      <w:r>
        <w:rPr>
          <w:rFonts w:ascii="Arial" w:eastAsiaTheme="minorEastAsia" w:hAnsi="Arial" w:cs="Arial"/>
          <w:color w:val="000000"/>
          <w:sz w:val="23"/>
          <w:szCs w:val="23"/>
          <w:shd w:val="clear" w:color="auto" w:fill="FFFFFF"/>
        </w:rPr>
        <w:t>ummary</w:t>
      </w:r>
    </w:p>
    <w:p w14:paraId="6EA2A4FD" w14:textId="77777777" w:rsidR="003015B0" w:rsidRPr="003015B0" w:rsidRDefault="003015B0" w:rsidP="00A6783B">
      <w:pPr>
        <w:pStyle w:val="Signature"/>
        <w:rPr>
          <w:rFonts w:ascii="Arial" w:eastAsiaTheme="minorEastAsia" w:hAnsi="Arial" w:cs="Arial"/>
          <w:color w:val="000000"/>
          <w:sz w:val="23"/>
          <w:szCs w:val="23"/>
          <w:shd w:val="clear" w:color="auto" w:fill="FFFFFF"/>
        </w:rPr>
      </w:pPr>
    </w:p>
    <w:p w14:paraId="2D913567" w14:textId="7C9121F2" w:rsidR="00A66B18" w:rsidRPr="003015B0" w:rsidRDefault="003015B0" w:rsidP="003015B0">
      <w:pPr>
        <w:pStyle w:val="Signature"/>
        <w:spacing w:line="480" w:lineRule="auto"/>
        <w:rPr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</w:pPr>
      <w:r w:rsidRPr="003015B0">
        <w:rPr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  <w:t>X Sushi Restaurant, LLC is a standard sushi bar business that will be located in Toronto Ontario Canada. The restaurant will be involved in full-service dining sushi sales, beverage sales and take-out sushi sales et al. There are many large and small sushi restaurants all around Toronto, which is why we spent time and resources to conduct our ‘location</w:t>
      </w:r>
      <w:r w:rsidR="00F75962">
        <w:rPr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1C72D1">
        <w:rPr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  <w:t>search</w:t>
      </w:r>
      <w:r w:rsidR="00F75962">
        <w:rPr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  <w:t>ing</w:t>
      </w:r>
      <w:r w:rsidRPr="003015B0">
        <w:rPr>
          <w:rFonts w:ascii="Calibri" w:hAnsi="Calibri" w:cs="Calibri"/>
          <w:b w:val="0"/>
          <w:bCs w:val="0"/>
          <w:color w:val="000000"/>
          <w:sz w:val="28"/>
          <w:szCs w:val="28"/>
          <w:shd w:val="clear" w:color="auto" w:fill="FFFFFF"/>
        </w:rPr>
        <w:t xml:space="preserve"> plan’.   </w:t>
      </w:r>
    </w:p>
    <w:p w14:paraId="0D5376DD" w14:textId="5603C052" w:rsidR="003015B0" w:rsidRPr="001C72D1" w:rsidRDefault="003015B0" w:rsidP="003015B0">
      <w:pPr>
        <w:pStyle w:val="Signature"/>
        <w:spacing w:line="480" w:lineRule="auto"/>
        <w:rPr>
          <w:rFonts w:ascii="Calibri" w:eastAsiaTheme="minorEastAsia" w:hAnsi="Calibri" w:cs="Calibr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68F5E0EE" w14:textId="578559C0" w:rsidR="003015B0" w:rsidRDefault="003015B0" w:rsidP="003015B0">
      <w:pPr>
        <w:pStyle w:val="Signature"/>
        <w:spacing w:line="480" w:lineRule="auto"/>
        <w:rPr>
          <w:rFonts w:ascii="Calibri" w:eastAsiaTheme="minorEastAsia" w:hAnsi="Calibri" w:cs="Calibri"/>
          <w:b w:val="0"/>
          <w:bCs w:val="0"/>
          <w:color w:val="000000" w:themeColor="text1"/>
          <w:sz w:val="28"/>
          <w:szCs w:val="28"/>
        </w:rPr>
      </w:pPr>
      <w:r w:rsidRPr="003015B0">
        <w:rPr>
          <w:rFonts w:ascii="Calibri" w:eastAsiaTheme="minorEastAsia" w:hAnsi="Calibri" w:cs="Calibri"/>
          <w:b w:val="0"/>
          <w:bCs w:val="0"/>
          <w:color w:val="000000" w:themeColor="text1"/>
          <w:sz w:val="28"/>
          <w:szCs w:val="28"/>
        </w:rPr>
        <w:t>Here are some bullet points on the desired location:</w:t>
      </w:r>
    </w:p>
    <w:p w14:paraId="553001E3" w14:textId="57043665" w:rsidR="003015B0" w:rsidRDefault="003015B0" w:rsidP="003015B0">
      <w:pPr>
        <w:pStyle w:val="Signature"/>
        <w:numPr>
          <w:ilvl w:val="0"/>
          <w:numId w:val="1"/>
        </w:numPr>
        <w:spacing w:line="480" w:lineRule="auto"/>
        <w:rPr>
          <w:rFonts w:ascii="Calibri" w:eastAsiaTheme="minorEastAsia" w:hAnsi="Calibri" w:cs="Calibri"/>
          <w:b w:val="0"/>
          <w:bCs w:val="0"/>
          <w:color w:val="000000" w:themeColor="text1"/>
          <w:sz w:val="28"/>
          <w:szCs w:val="28"/>
        </w:rPr>
      </w:pPr>
      <w:r>
        <w:rPr>
          <w:rFonts w:ascii="Calibri" w:eastAsiaTheme="minorEastAsia" w:hAnsi="Calibri" w:cs="Calibri"/>
          <w:b w:val="0"/>
          <w:bCs w:val="0"/>
          <w:color w:val="000000" w:themeColor="text1"/>
          <w:sz w:val="28"/>
          <w:szCs w:val="28"/>
        </w:rPr>
        <w:t>A neighborhood with college students</w:t>
      </w:r>
    </w:p>
    <w:p w14:paraId="57A7B6ED" w14:textId="6AF71D43" w:rsidR="00F75962" w:rsidRDefault="00F75962" w:rsidP="003015B0">
      <w:pPr>
        <w:pStyle w:val="Signature"/>
        <w:numPr>
          <w:ilvl w:val="0"/>
          <w:numId w:val="1"/>
        </w:numPr>
        <w:spacing w:line="480" w:lineRule="auto"/>
        <w:rPr>
          <w:rFonts w:ascii="Calibri" w:eastAsiaTheme="minorEastAsia" w:hAnsi="Calibri" w:cs="Calibri"/>
          <w:b w:val="0"/>
          <w:bCs w:val="0"/>
          <w:color w:val="000000" w:themeColor="text1"/>
          <w:sz w:val="28"/>
          <w:szCs w:val="28"/>
        </w:rPr>
      </w:pPr>
      <w:r>
        <w:rPr>
          <w:rFonts w:ascii="Calibri" w:eastAsiaTheme="minorEastAsia" w:hAnsi="Calibri" w:cs="Calibri"/>
          <w:b w:val="0"/>
          <w:bCs w:val="0"/>
          <w:color w:val="000000" w:themeColor="text1"/>
          <w:sz w:val="28"/>
          <w:szCs w:val="28"/>
        </w:rPr>
        <w:t>Walking distance from major office buildings</w:t>
      </w:r>
    </w:p>
    <w:p w14:paraId="50E3AF2D" w14:textId="529D8117" w:rsidR="003015B0" w:rsidRDefault="003015B0" w:rsidP="003015B0">
      <w:pPr>
        <w:pStyle w:val="Signature"/>
        <w:numPr>
          <w:ilvl w:val="0"/>
          <w:numId w:val="1"/>
        </w:numPr>
        <w:spacing w:line="480" w:lineRule="auto"/>
        <w:rPr>
          <w:rFonts w:ascii="Calibri" w:eastAsiaTheme="minorEastAsia" w:hAnsi="Calibri" w:cs="Calibri"/>
          <w:b w:val="0"/>
          <w:bCs w:val="0"/>
          <w:color w:val="000000" w:themeColor="text1"/>
          <w:sz w:val="28"/>
          <w:szCs w:val="28"/>
        </w:rPr>
      </w:pPr>
      <w:r>
        <w:rPr>
          <w:rFonts w:ascii="Calibri" w:eastAsiaTheme="minorEastAsia" w:hAnsi="Calibri" w:cs="Calibri"/>
          <w:b w:val="0"/>
          <w:bCs w:val="0"/>
          <w:color w:val="000000" w:themeColor="text1"/>
          <w:sz w:val="28"/>
          <w:szCs w:val="28"/>
        </w:rPr>
        <w:t>Limited number of competitors nearby</w:t>
      </w:r>
    </w:p>
    <w:p w14:paraId="7F6E212C" w14:textId="77777777" w:rsidR="003015B0" w:rsidRPr="003015B0" w:rsidRDefault="003015B0" w:rsidP="00F75962">
      <w:pPr>
        <w:pStyle w:val="Signature"/>
        <w:spacing w:line="480" w:lineRule="auto"/>
        <w:ind w:left="1140"/>
        <w:rPr>
          <w:rFonts w:ascii="Calibri" w:eastAsiaTheme="minorEastAsia" w:hAnsi="Calibri" w:cs="Calibri"/>
          <w:b w:val="0"/>
          <w:bCs w:val="0"/>
          <w:color w:val="000000" w:themeColor="text1"/>
          <w:sz w:val="28"/>
          <w:szCs w:val="28"/>
        </w:rPr>
      </w:pPr>
    </w:p>
    <w:p w14:paraId="7BC379F6" w14:textId="152ACADB" w:rsidR="003015B0" w:rsidRDefault="003015B0" w:rsidP="00A6783B">
      <w:pPr>
        <w:pStyle w:val="Signature"/>
        <w:rPr>
          <w:rFonts w:eastAsiaTheme="minorEastAsia"/>
          <w:color w:val="000000" w:themeColor="text1"/>
        </w:rPr>
      </w:pPr>
    </w:p>
    <w:p w14:paraId="25B4EA09" w14:textId="77777777" w:rsidR="003015B0" w:rsidRPr="003015B0" w:rsidRDefault="003015B0" w:rsidP="00A6783B">
      <w:pPr>
        <w:pStyle w:val="Signature"/>
        <w:rPr>
          <w:rFonts w:eastAsiaTheme="minorEastAsia"/>
          <w:color w:val="000000" w:themeColor="text1"/>
        </w:rPr>
      </w:pPr>
    </w:p>
    <w:sectPr w:rsidR="003015B0" w:rsidRPr="003015B0" w:rsidSect="009062FB">
      <w:pgSz w:w="12240" w:h="15840" w:code="1"/>
      <w:pgMar w:top="3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D21452" w14:textId="77777777" w:rsidR="0081023C" w:rsidRDefault="0081023C" w:rsidP="00A66B18">
      <w:pPr>
        <w:spacing w:before="0" w:after="0"/>
      </w:pPr>
      <w:r>
        <w:separator/>
      </w:r>
    </w:p>
  </w:endnote>
  <w:endnote w:type="continuationSeparator" w:id="0">
    <w:p w14:paraId="4B67DA93" w14:textId="77777777" w:rsidR="0081023C" w:rsidRDefault="0081023C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307DA" w14:textId="77777777" w:rsidR="0081023C" w:rsidRDefault="0081023C" w:rsidP="00A66B18">
      <w:pPr>
        <w:spacing w:before="0" w:after="0"/>
      </w:pPr>
      <w:r>
        <w:separator/>
      </w:r>
    </w:p>
  </w:footnote>
  <w:footnote w:type="continuationSeparator" w:id="0">
    <w:p w14:paraId="1953D0B6" w14:textId="77777777" w:rsidR="0081023C" w:rsidRDefault="0081023C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0D4C64"/>
    <w:multiLevelType w:val="hybridMultilevel"/>
    <w:tmpl w:val="CE9A6F2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bordersDoNotSurroundHeader/>
  <w:bordersDoNotSurroundFooter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DF"/>
    <w:rsid w:val="000679A2"/>
    <w:rsid w:val="00083BAA"/>
    <w:rsid w:val="0010680C"/>
    <w:rsid w:val="001766D6"/>
    <w:rsid w:val="001C72D1"/>
    <w:rsid w:val="001E2320"/>
    <w:rsid w:val="00214E28"/>
    <w:rsid w:val="002A0516"/>
    <w:rsid w:val="003015B0"/>
    <w:rsid w:val="0032156B"/>
    <w:rsid w:val="00352B81"/>
    <w:rsid w:val="003A0150"/>
    <w:rsid w:val="003E24DF"/>
    <w:rsid w:val="0041428F"/>
    <w:rsid w:val="004A2B0D"/>
    <w:rsid w:val="004C57D0"/>
    <w:rsid w:val="005C2210"/>
    <w:rsid w:val="00615018"/>
    <w:rsid w:val="0062123A"/>
    <w:rsid w:val="00646E75"/>
    <w:rsid w:val="006F6F10"/>
    <w:rsid w:val="00765141"/>
    <w:rsid w:val="007814BB"/>
    <w:rsid w:val="00783E79"/>
    <w:rsid w:val="007B5AE8"/>
    <w:rsid w:val="007F5192"/>
    <w:rsid w:val="0081023C"/>
    <w:rsid w:val="0088752C"/>
    <w:rsid w:val="008E6544"/>
    <w:rsid w:val="009062FB"/>
    <w:rsid w:val="00936B62"/>
    <w:rsid w:val="009F415E"/>
    <w:rsid w:val="00A056DB"/>
    <w:rsid w:val="00A2120B"/>
    <w:rsid w:val="00A66B18"/>
    <w:rsid w:val="00A6783B"/>
    <w:rsid w:val="00A96CF8"/>
    <w:rsid w:val="00AA0C68"/>
    <w:rsid w:val="00AE1388"/>
    <w:rsid w:val="00AF3982"/>
    <w:rsid w:val="00B50294"/>
    <w:rsid w:val="00B57D6E"/>
    <w:rsid w:val="00C2688F"/>
    <w:rsid w:val="00C701F7"/>
    <w:rsid w:val="00C70786"/>
    <w:rsid w:val="00CB0C5F"/>
    <w:rsid w:val="00CC20E6"/>
    <w:rsid w:val="00CC2FB2"/>
    <w:rsid w:val="00CD0297"/>
    <w:rsid w:val="00D05E1C"/>
    <w:rsid w:val="00D3076B"/>
    <w:rsid w:val="00D66593"/>
    <w:rsid w:val="00DE6DA2"/>
    <w:rsid w:val="00DF2D30"/>
    <w:rsid w:val="00E55D74"/>
    <w:rsid w:val="00E6540C"/>
    <w:rsid w:val="00E81E2A"/>
    <w:rsid w:val="00EE0952"/>
    <w:rsid w:val="00EF16E2"/>
    <w:rsid w:val="00F75962"/>
    <w:rsid w:val="00FB10A7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6DC3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9062FB"/>
    <w:pPr>
      <w:spacing w:before="40" w:after="36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27D0E0-0E5B-41A6-9650-CEDF493134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FA98BA-0427-477D-9CFC-089F3E70F32A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D326CFC-8632-489D-BE52-7A5EBA1209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2020-07-04T04:48:00Z</dcterms:created>
  <dcterms:modified xsi:type="dcterms:W3CDTF">2020-07-04T05:04:00Z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