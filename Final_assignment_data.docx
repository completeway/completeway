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-1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"/>
        <w:gridCol w:w="9360"/>
      </w:tblGrid>
      <w:tr w:rsidR="009062FB" w:rsidRPr="0041428F" w14:paraId="1E813037" w14:textId="77777777" w:rsidTr="009062FB">
        <w:trPr>
          <w:trHeight w:hRule="exact" w:val="864"/>
        </w:trPr>
        <w:tc>
          <w:tcPr>
            <w:tcW w:w="1080" w:type="dxa"/>
          </w:tcPr>
          <w:p w14:paraId="689FE858" w14:textId="77777777" w:rsidR="009062FB" w:rsidRPr="009062FB" w:rsidRDefault="009062FB" w:rsidP="00CC2FB2">
            <w:pPr>
              <w:pStyle w:val="ContactInfo"/>
            </w:pPr>
            <w:r w:rsidRPr="0041428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6BA7C2C" wp14:editId="2B3A6FF7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7315200" cy="3026410"/>
                      <wp:effectExtent l="0" t="0" r="0" b="2540"/>
                      <wp:wrapNone/>
                      <wp:docPr id="19" name="Graphic 1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5200" cy="3026664"/>
                                <a:chOff x="-7144" y="-7144"/>
                                <a:chExt cx="6005513" cy="1924050"/>
                              </a:xfrm>
                            </wpg:grpSpPr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2121694" y="-7144"/>
                                  <a:ext cx="3876675" cy="1762125"/>
                                </a:xfrm>
                                <a:custGeom>
                                  <a:avLst/>
                                  <a:gdLst>
                                    <a:gd name="connsiteX0" fmla="*/ 3869531 w 3876675"/>
                                    <a:gd name="connsiteY0" fmla="*/ 1359694 h 1762125"/>
                                    <a:gd name="connsiteX1" fmla="*/ 2359819 w 3876675"/>
                                    <a:gd name="connsiteY1" fmla="*/ 1744504 h 1762125"/>
                                    <a:gd name="connsiteX2" fmla="*/ 7144 w 3876675"/>
                                    <a:gd name="connsiteY2" fmla="*/ 1287304 h 1762125"/>
                                    <a:gd name="connsiteX3" fmla="*/ 7144 w 3876675"/>
                                    <a:gd name="connsiteY3" fmla="*/ 7144 h 1762125"/>
                                    <a:gd name="connsiteX4" fmla="*/ 3869531 w 3876675"/>
                                    <a:gd name="connsiteY4" fmla="*/ 7144 h 1762125"/>
                                    <a:gd name="connsiteX5" fmla="*/ 3869531 w 3876675"/>
                                    <a:gd name="connsiteY5" fmla="*/ 1359694 h 1762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876675" h="1762125">
                                      <a:moveTo>
                                        <a:pt x="3869531" y="1359694"/>
                                      </a:moveTo>
                                      <a:cubicBezTo>
                                        <a:pt x="3869531" y="1359694"/>
                                        <a:pt x="3379946" y="1834039"/>
                                        <a:pt x="2359819" y="1744504"/>
                                      </a:cubicBezTo>
                                      <a:cubicBezTo>
                                        <a:pt x="1339691" y="1654969"/>
                                        <a:pt x="936784" y="1180624"/>
                                        <a:pt x="7144" y="1287304"/>
                                      </a:cubicBezTo>
                                      <a:lnTo>
                                        <a:pt x="7144" y="7144"/>
                                      </a:lnTo>
                                      <a:lnTo>
                                        <a:pt x="3869531" y="7144"/>
                                      </a:lnTo>
                                      <a:lnTo>
                                        <a:pt x="3869531" y="13596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-7144" y="-7144"/>
                                  <a:ext cx="6000750" cy="1924050"/>
                                </a:xfrm>
                                <a:custGeom>
                                  <a:avLst/>
                                  <a:gdLst>
                                    <a:gd name="connsiteX0" fmla="*/ 7144 w 6000750"/>
                                    <a:gd name="connsiteY0" fmla="*/ 1699736 h 1924050"/>
                                    <a:gd name="connsiteX1" fmla="*/ 2934176 w 6000750"/>
                                    <a:gd name="connsiteY1" fmla="*/ 1484471 h 1924050"/>
                                    <a:gd name="connsiteX2" fmla="*/ 5998369 w 6000750"/>
                                    <a:gd name="connsiteY2" fmla="*/ 893921 h 1924050"/>
                                    <a:gd name="connsiteX3" fmla="*/ 5998369 w 6000750"/>
                                    <a:gd name="connsiteY3" fmla="*/ 7144 h 1924050"/>
                                    <a:gd name="connsiteX4" fmla="*/ 7144 w 6000750"/>
                                    <a:gd name="connsiteY4" fmla="*/ 7144 h 1924050"/>
                                    <a:gd name="connsiteX5" fmla="*/ 7144 w 6000750"/>
                                    <a:gd name="connsiteY5" fmla="*/ 1699736 h 1924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000750" h="1924050">
                                      <a:moveTo>
                                        <a:pt x="7144" y="1699736"/>
                                      </a:moveTo>
                                      <a:cubicBezTo>
                                        <a:pt x="7144" y="1699736"/>
                                        <a:pt x="1410176" y="2317909"/>
                                        <a:pt x="2934176" y="1484471"/>
                                      </a:cubicBezTo>
                                      <a:cubicBezTo>
                                        <a:pt x="4459129" y="651986"/>
                                        <a:pt x="5998369" y="893921"/>
                                        <a:pt x="5998369" y="893921"/>
                                      </a:cubicBezTo>
                                      <a:lnTo>
                                        <a:pt x="5998369" y="7144"/>
                                      </a:lnTo>
                                      <a:lnTo>
                                        <a:pt x="7144" y="7144"/>
                                      </a:lnTo>
                                      <a:lnTo>
                                        <a:pt x="7144" y="16997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-7144" y="-7144"/>
                                  <a:ext cx="6000750" cy="904875"/>
                                </a:xfrm>
                                <a:custGeom>
                                  <a:avLst/>
                                  <a:gdLst>
                                    <a:gd name="connsiteX0" fmla="*/ 7144 w 6000750"/>
                                    <a:gd name="connsiteY0" fmla="*/ 7144 h 904875"/>
                                    <a:gd name="connsiteX1" fmla="*/ 7144 w 6000750"/>
                                    <a:gd name="connsiteY1" fmla="*/ 613886 h 904875"/>
                                    <a:gd name="connsiteX2" fmla="*/ 3546634 w 6000750"/>
                                    <a:gd name="connsiteY2" fmla="*/ 574834 h 904875"/>
                                    <a:gd name="connsiteX3" fmla="*/ 5998369 w 6000750"/>
                                    <a:gd name="connsiteY3" fmla="*/ 893921 h 904875"/>
                                    <a:gd name="connsiteX4" fmla="*/ 5998369 w 6000750"/>
                                    <a:gd name="connsiteY4" fmla="*/ 7144 h 904875"/>
                                    <a:gd name="connsiteX5" fmla="*/ 7144 w 6000750"/>
                                    <a:gd name="connsiteY5" fmla="*/ 7144 h 9048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000750" h="904875">
                                      <a:moveTo>
                                        <a:pt x="7144" y="7144"/>
                                      </a:moveTo>
                                      <a:lnTo>
                                        <a:pt x="7144" y="613886"/>
                                      </a:lnTo>
                                      <a:cubicBezTo>
                                        <a:pt x="647224" y="1034891"/>
                                        <a:pt x="2136934" y="964406"/>
                                        <a:pt x="3546634" y="574834"/>
                                      </a:cubicBezTo>
                                      <a:cubicBezTo>
                                        <a:pt x="4882039" y="205264"/>
                                        <a:pt x="5998369" y="893921"/>
                                        <a:pt x="5998369" y="893921"/>
                                      </a:cubicBezTo>
                                      <a:lnTo>
                                        <a:pt x="5998369" y="7144"/>
                                      </a:lnTo>
                                      <a:lnTo>
                                        <a:pt x="7144" y="714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flip="none" rotWithShape="1">
                                  <a:gsLst>
                                    <a:gs pos="0">
                                      <a:schemeClr val="accent1"/>
                                    </a:gs>
                                    <a:gs pos="10000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3176112" y="924323"/>
                                  <a:ext cx="2817495" cy="828675"/>
                                </a:xfrm>
                                <a:custGeom>
                                  <a:avLst/>
                                  <a:gdLst>
                                    <a:gd name="connsiteX0" fmla="*/ 7144 w 2819400"/>
                                    <a:gd name="connsiteY0" fmla="*/ 481489 h 828675"/>
                                    <a:gd name="connsiteX1" fmla="*/ 1305401 w 2819400"/>
                                    <a:gd name="connsiteY1" fmla="*/ 812959 h 828675"/>
                                    <a:gd name="connsiteX2" fmla="*/ 2815114 w 2819400"/>
                                    <a:gd name="connsiteY2" fmla="*/ 428149 h 828675"/>
                                    <a:gd name="connsiteX3" fmla="*/ 2815114 w 2819400"/>
                                    <a:gd name="connsiteY3" fmla="*/ 7144 h 828675"/>
                                    <a:gd name="connsiteX4" fmla="*/ 7144 w 2819400"/>
                                    <a:gd name="connsiteY4" fmla="*/ 481489 h 8286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819400" h="828675">
                                      <a:moveTo>
                                        <a:pt x="7144" y="481489"/>
                                      </a:moveTo>
                                      <a:cubicBezTo>
                                        <a:pt x="380524" y="602456"/>
                                        <a:pt x="751999" y="764381"/>
                                        <a:pt x="1305401" y="812959"/>
                                      </a:cubicBezTo>
                                      <a:cubicBezTo>
                                        <a:pt x="2325529" y="902494"/>
                                        <a:pt x="2815114" y="428149"/>
                                        <a:pt x="2815114" y="428149"/>
                                      </a:cubicBezTo>
                                      <a:lnTo>
                                        <a:pt x="2815114" y="7144"/>
                                      </a:lnTo>
                                      <a:cubicBezTo>
                                        <a:pt x="2332196" y="236696"/>
                                        <a:pt x="1376839" y="568166"/>
                                        <a:pt x="7144" y="48148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chemeClr val="accent2"/>
                                    </a:gs>
                                    <a:gs pos="100000">
                                      <a:schemeClr val="accent2">
                                        <a:lumMod val="75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05701" id="Graphic 17" o:spid="_x0000_s1026" style="position:absolute;left:0;text-align:left;margin-left:0;margin-top:0;width:8in;height:238.3pt;z-index:-251657216;mso-position-horizontal:left;mso-position-horizontal-relative:margin;mso-position-vertical:top;mso-position-vertic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">
      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      <v:stroke joinstyle="miter"/>
                        <v:path arrowok="t" o:connecttype="custom" o:connectlocs="3869531,1359694;2359819,1744504;7144,1287304;7144,7144;3869531,7144;3869531,1359694" o:connectangles="0,0,0,0,0,0"/>
                      </v:shape>
      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      <v:stroke joinstyle="miter"/>
                        <v:path arrowok="t" o:connecttype="custom" o:connectlocs="7144,1699736;2934176,1484471;5998369,893921;5998369,7144;7144,7144;7144,1699736" o:connectangles="0,0,0,0,0,0"/>
                      </v:shape>
      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      <v:fill color2="#4389d7 [1940]" rotate="t" angle="90" focus="100%" type="gradient"/>
                        <v:stroke joinstyle="miter"/>
                        <v:path arrowok="t" o:connecttype="custom" o:connectlocs="7144,7144;7144,613886;3546634,574834;5998369,893921;5998369,7144;7144,7144" o:connectangles="0,0,0,0,0,0"/>
                      </v:shape>
                      <v:shape id="Freeform: Shape 24" o:spid="_x0000_s1030" style="position:absolute;left:31761;top:9243;width:28175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      <v:fill color2="#0075a2 [2405]" angle="90" focus="100%" type="gradient"/>
                        <v:stroke joinstyle="miter"/>
                        <v:path arrowok="t" o:connecttype="custom" o:connectlocs="7139,481489;1304519,812959;2813212,428149;2813212,7144;7139,481489" o:connectangles="0,0,0,0,0"/>
                      </v:shape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0" w:type="dxa"/>
          </w:tcPr>
          <w:p w14:paraId="59A15D32" w14:textId="77777777" w:rsidR="009062FB" w:rsidRPr="0041428F" w:rsidRDefault="009062FB" w:rsidP="00A66B18">
            <w:pPr>
              <w:pStyle w:val="ContactInfo"/>
              <w:rPr>
                <w:noProof/>
                <w:color w:val="000000" w:themeColor="text1"/>
              </w:rPr>
            </w:pPr>
          </w:p>
        </w:tc>
      </w:tr>
      <w:tr w:rsidR="00CD0297" w:rsidRPr="0041428F" w14:paraId="2DD241C8" w14:textId="77777777" w:rsidTr="009062FB">
        <w:trPr>
          <w:trHeight w:val="270"/>
        </w:trPr>
        <w:tc>
          <w:tcPr>
            <w:tcW w:w="1080" w:type="dxa"/>
          </w:tcPr>
          <w:p w14:paraId="5D237AC8" w14:textId="77777777" w:rsidR="00CD0297" w:rsidRPr="009062FB" w:rsidRDefault="00CD0297" w:rsidP="00CD0297"/>
        </w:tc>
        <w:tc>
          <w:tcPr>
            <w:tcW w:w="9360" w:type="dxa"/>
          </w:tcPr>
          <w:p w14:paraId="352A2B77" w14:textId="77777777" w:rsidR="00CD0297" w:rsidRPr="0041428F" w:rsidRDefault="00CD0297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BE6113F" wp14:editId="443098C5">
                      <wp:extent cx="3030071" cy="407670"/>
                      <wp:effectExtent l="19050" t="19050" r="18415" b="26035"/>
                      <wp:docPr id="18" name="Shape 61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70AF1F33" w14:textId="36B9776F" w:rsidR="00CD0297" w:rsidRDefault="003015B0" w:rsidP="00CD0297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X Sushi Bar</w:t>
                                  </w:r>
                                </w:p>
                                <w:p w14:paraId="2A924ADB" w14:textId="079DAC5F" w:rsidR="003015B0" w:rsidRPr="006F6F10" w:rsidRDefault="00F75962" w:rsidP="00F75962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 w:firstLineChars="100" w:firstLine="560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Location</w:t>
                                  </w:r>
                                  <w:r w:rsidR="003015B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 xml:space="preserve"> plan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E6113F" id="Shape 61" o:spid="_x0000_s1026" alt="Logo placeholder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0AF1F33" w14:textId="36B9776F" w:rsidR="00CD0297" w:rsidRDefault="003015B0" w:rsidP="00CD0297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X Sushi Bar</w:t>
                            </w:r>
                          </w:p>
                          <w:p w14:paraId="2A924ADB" w14:textId="079DAC5F" w:rsidR="003015B0" w:rsidRPr="006F6F10" w:rsidRDefault="00F75962" w:rsidP="00F75962">
                            <w:pPr>
                              <w:pStyle w:val="NormalWeb"/>
                              <w:spacing w:before="0" w:beforeAutospacing="0" w:after="0" w:afterAutospacing="0"/>
                              <w:ind w:left="-180" w:right="-24" w:firstLineChars="100" w:firstLine="562"/>
                              <w:rPr>
                                <w:rFonts w:hint="eastAsia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Location</w:t>
                            </w:r>
                            <w:r w:rsidR="003015B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 xml:space="preserve"> plan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C2FB2" w:rsidRPr="0041428F" w14:paraId="1C3970C7" w14:textId="77777777" w:rsidTr="00CC2FB2">
        <w:trPr>
          <w:trHeight w:val="1224"/>
        </w:trPr>
        <w:tc>
          <w:tcPr>
            <w:tcW w:w="1080" w:type="dxa"/>
            <w:vAlign w:val="bottom"/>
          </w:tcPr>
          <w:p w14:paraId="76326F6B" w14:textId="77777777" w:rsidR="00CC2FB2" w:rsidRPr="009062FB" w:rsidRDefault="00CC2FB2" w:rsidP="00CD0297"/>
        </w:tc>
        <w:tc>
          <w:tcPr>
            <w:tcW w:w="9360" w:type="dxa"/>
            <w:vAlign w:val="bottom"/>
          </w:tcPr>
          <w:p w14:paraId="07E94CF1" w14:textId="77777777" w:rsidR="00CC2FB2" w:rsidRDefault="00CC2FB2" w:rsidP="00CD0297">
            <w:pPr>
              <w:pStyle w:val="ContactInfo"/>
            </w:pPr>
          </w:p>
        </w:tc>
      </w:tr>
      <w:tr w:rsidR="00CD0297" w:rsidRPr="0041428F" w14:paraId="2EDB0E23" w14:textId="77777777" w:rsidTr="00CC2FB2">
        <w:trPr>
          <w:trHeight w:val="2250"/>
        </w:trPr>
        <w:tc>
          <w:tcPr>
            <w:tcW w:w="1080" w:type="dxa"/>
          </w:tcPr>
          <w:p w14:paraId="62A830BF" w14:textId="77777777" w:rsidR="00CD0297" w:rsidRPr="009062FB" w:rsidRDefault="00CD0297" w:rsidP="00CD0297"/>
        </w:tc>
        <w:tc>
          <w:tcPr>
            <w:tcW w:w="9360" w:type="dxa"/>
          </w:tcPr>
          <w:p w14:paraId="58B4E5A7" w14:textId="6E96E562" w:rsidR="00CD0297" w:rsidRPr="003015B0" w:rsidRDefault="00CD0297" w:rsidP="002A0516">
            <w:pPr>
              <w:pStyle w:val="ContactInfo"/>
              <w:rPr>
                <w:rFonts w:eastAsiaTheme="minorEastAsia"/>
              </w:rPr>
            </w:pPr>
          </w:p>
        </w:tc>
      </w:tr>
    </w:tbl>
    <w:p w14:paraId="6EA2A4FD" w14:textId="3FF0F6BB" w:rsidR="003015B0" w:rsidRDefault="0030192F" w:rsidP="00A6783B">
      <w:pPr>
        <w:pStyle w:val="Signature"/>
        <w:rPr>
          <w:rFonts w:ascii="Arial" w:eastAsiaTheme="minorEastAsia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3"/>
          <w:szCs w:val="23"/>
          <w:shd w:val="clear" w:color="auto" w:fill="FFFFFF"/>
        </w:rPr>
        <w:t>Data needed to conduct the location searching plan:</w:t>
      </w:r>
    </w:p>
    <w:p w14:paraId="1E974742" w14:textId="77777777" w:rsidR="0030192F" w:rsidRPr="003015B0" w:rsidRDefault="0030192F" w:rsidP="00A6783B">
      <w:pPr>
        <w:pStyle w:val="Signature"/>
        <w:rPr>
          <w:rFonts w:ascii="Arial" w:eastAsiaTheme="minorEastAsia" w:hAnsi="Arial" w:cs="Arial"/>
          <w:color w:val="000000"/>
          <w:sz w:val="23"/>
          <w:szCs w:val="23"/>
          <w:shd w:val="clear" w:color="auto" w:fill="FFFFFF"/>
        </w:rPr>
      </w:pPr>
    </w:p>
    <w:p w14:paraId="553001E3" w14:textId="74332933" w:rsidR="003015B0" w:rsidRDefault="0030192F" w:rsidP="003015B0">
      <w:pPr>
        <w:pStyle w:val="Signature"/>
        <w:numPr>
          <w:ilvl w:val="0"/>
          <w:numId w:val="1"/>
        </w:numPr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Toronto n</w:t>
      </w:r>
      <w:r w:rsidR="003015B0"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 xml:space="preserve">eighborhood </w:t>
      </w: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data with postal codes</w:t>
      </w:r>
    </w:p>
    <w:p w14:paraId="69C084EF" w14:textId="2BB01D1F" w:rsidR="0030192F" w:rsidRDefault="0030192F" w:rsidP="0030192F">
      <w:pPr>
        <w:pStyle w:val="Signature"/>
        <w:numPr>
          <w:ilvl w:val="1"/>
          <w:numId w:val="1"/>
        </w:numPr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 xml:space="preserve">Source: </w:t>
      </w:r>
      <w:proofErr w:type="spellStart"/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wikipedia</w:t>
      </w:r>
      <w:proofErr w:type="spellEnd"/>
    </w:p>
    <w:p w14:paraId="57A7B6ED" w14:textId="2E3A4E87" w:rsidR="00F75962" w:rsidRDefault="0030192F" w:rsidP="003015B0">
      <w:pPr>
        <w:pStyle w:val="Signature"/>
        <w:numPr>
          <w:ilvl w:val="0"/>
          <w:numId w:val="1"/>
        </w:numPr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Toronto universities and colleges location data</w:t>
      </w:r>
    </w:p>
    <w:p w14:paraId="7F6E212C" w14:textId="2486B6BA" w:rsidR="003015B0" w:rsidRDefault="0030192F" w:rsidP="0030192F">
      <w:pPr>
        <w:pStyle w:val="Signature"/>
        <w:numPr>
          <w:ilvl w:val="1"/>
          <w:numId w:val="1"/>
        </w:numPr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Source: Foursquare</w:t>
      </w:r>
    </w:p>
    <w:p w14:paraId="6ED73BF4" w14:textId="77777777" w:rsidR="0030192F" w:rsidRDefault="0030192F" w:rsidP="0030192F">
      <w:pPr>
        <w:pStyle w:val="Signature"/>
        <w:numPr>
          <w:ilvl w:val="0"/>
          <w:numId w:val="1"/>
        </w:numPr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Toronto Japanese restaurants location data</w:t>
      </w:r>
    </w:p>
    <w:p w14:paraId="5223FB7F" w14:textId="77777777" w:rsidR="0030192F" w:rsidRPr="0030192F" w:rsidRDefault="0030192F" w:rsidP="0030192F">
      <w:pPr>
        <w:pStyle w:val="Signature"/>
        <w:numPr>
          <w:ilvl w:val="1"/>
          <w:numId w:val="1"/>
        </w:numPr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Source: Foursquare</w:t>
      </w:r>
    </w:p>
    <w:p w14:paraId="5F1CCC52" w14:textId="77777777" w:rsidR="0030192F" w:rsidRPr="0030192F" w:rsidRDefault="0030192F" w:rsidP="0030192F">
      <w:pPr>
        <w:pStyle w:val="Signature"/>
        <w:spacing w:line="480" w:lineRule="auto"/>
        <w:ind w:left="1560"/>
        <w:rPr>
          <w:rFonts w:ascii="Calibri" w:eastAsiaTheme="minorEastAsia" w:hAnsi="Calibri" w:cs="Calibri" w:hint="eastAsia"/>
          <w:b w:val="0"/>
          <w:bCs w:val="0"/>
          <w:color w:val="000000" w:themeColor="text1"/>
          <w:sz w:val="28"/>
          <w:szCs w:val="28"/>
        </w:rPr>
      </w:pPr>
    </w:p>
    <w:p w14:paraId="7BC379F6" w14:textId="152ACADB" w:rsidR="003015B0" w:rsidRDefault="003015B0" w:rsidP="00A6783B">
      <w:pPr>
        <w:pStyle w:val="Signature"/>
        <w:rPr>
          <w:rFonts w:eastAsiaTheme="minorEastAsia"/>
          <w:color w:val="000000" w:themeColor="text1"/>
        </w:rPr>
      </w:pPr>
    </w:p>
    <w:p w14:paraId="25B4EA09" w14:textId="77777777" w:rsidR="003015B0" w:rsidRPr="003015B0" w:rsidRDefault="003015B0" w:rsidP="00A6783B">
      <w:pPr>
        <w:pStyle w:val="Signature"/>
        <w:rPr>
          <w:rFonts w:eastAsiaTheme="minorEastAsia"/>
          <w:color w:val="000000" w:themeColor="text1"/>
        </w:rPr>
      </w:pPr>
    </w:p>
    <w:sectPr w:rsidR="003015B0" w:rsidRPr="003015B0" w:rsidSect="009062FB">
      <w:pgSz w:w="12240" w:h="15840" w:code="1"/>
      <w:pgMar w:top="3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5A031" w14:textId="77777777" w:rsidR="002A3F41" w:rsidRDefault="002A3F41" w:rsidP="00A66B18">
      <w:pPr>
        <w:spacing w:before="0" w:after="0"/>
      </w:pPr>
      <w:r>
        <w:separator/>
      </w:r>
    </w:p>
  </w:endnote>
  <w:endnote w:type="continuationSeparator" w:id="0">
    <w:p w14:paraId="780AC4AF" w14:textId="77777777" w:rsidR="002A3F41" w:rsidRDefault="002A3F4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4882F" w14:textId="77777777" w:rsidR="002A3F41" w:rsidRDefault="002A3F41" w:rsidP="00A66B18">
      <w:pPr>
        <w:spacing w:before="0" w:after="0"/>
      </w:pPr>
      <w:r>
        <w:separator/>
      </w:r>
    </w:p>
  </w:footnote>
  <w:footnote w:type="continuationSeparator" w:id="0">
    <w:p w14:paraId="5EF7F1BF" w14:textId="77777777" w:rsidR="002A3F41" w:rsidRDefault="002A3F4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D4C64"/>
    <w:multiLevelType w:val="hybridMultilevel"/>
    <w:tmpl w:val="CE9A6F2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DF"/>
    <w:rsid w:val="000679A2"/>
    <w:rsid w:val="00083BAA"/>
    <w:rsid w:val="0010680C"/>
    <w:rsid w:val="001766D6"/>
    <w:rsid w:val="001E2320"/>
    <w:rsid w:val="00214E28"/>
    <w:rsid w:val="002A0516"/>
    <w:rsid w:val="002A3F41"/>
    <w:rsid w:val="003015B0"/>
    <w:rsid w:val="0030192F"/>
    <w:rsid w:val="0032156B"/>
    <w:rsid w:val="00352B81"/>
    <w:rsid w:val="003A0150"/>
    <w:rsid w:val="003E24DF"/>
    <w:rsid w:val="0041428F"/>
    <w:rsid w:val="004A2B0D"/>
    <w:rsid w:val="004C57D0"/>
    <w:rsid w:val="005C2210"/>
    <w:rsid w:val="00615018"/>
    <w:rsid w:val="0062123A"/>
    <w:rsid w:val="00646E75"/>
    <w:rsid w:val="006F6F10"/>
    <w:rsid w:val="00765141"/>
    <w:rsid w:val="007814BB"/>
    <w:rsid w:val="00783E79"/>
    <w:rsid w:val="007B5AE8"/>
    <w:rsid w:val="007F5192"/>
    <w:rsid w:val="0088752C"/>
    <w:rsid w:val="008E6544"/>
    <w:rsid w:val="009062FB"/>
    <w:rsid w:val="00936B62"/>
    <w:rsid w:val="009F415E"/>
    <w:rsid w:val="00A056DB"/>
    <w:rsid w:val="00A2120B"/>
    <w:rsid w:val="00A66B18"/>
    <w:rsid w:val="00A6783B"/>
    <w:rsid w:val="00A96CF8"/>
    <w:rsid w:val="00AA0C68"/>
    <w:rsid w:val="00AE1388"/>
    <w:rsid w:val="00AF3982"/>
    <w:rsid w:val="00B50294"/>
    <w:rsid w:val="00B57D6E"/>
    <w:rsid w:val="00C2688F"/>
    <w:rsid w:val="00C701F7"/>
    <w:rsid w:val="00C70786"/>
    <w:rsid w:val="00CB0C5F"/>
    <w:rsid w:val="00CC20E6"/>
    <w:rsid w:val="00CC2FB2"/>
    <w:rsid w:val="00CD0297"/>
    <w:rsid w:val="00D05E1C"/>
    <w:rsid w:val="00D3076B"/>
    <w:rsid w:val="00D66593"/>
    <w:rsid w:val="00DE6DA2"/>
    <w:rsid w:val="00DF2D30"/>
    <w:rsid w:val="00E55D74"/>
    <w:rsid w:val="00E6540C"/>
    <w:rsid w:val="00E81E2A"/>
    <w:rsid w:val="00EE0952"/>
    <w:rsid w:val="00EF16E2"/>
    <w:rsid w:val="00F75962"/>
    <w:rsid w:val="00FB10A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6DC3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062FB"/>
    <w:pPr>
      <w:spacing w:before="40" w:after="36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27D0E0-0E5B-41A6-9650-CEDF493134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A98BA-0427-477D-9CFC-089F3E70F32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326CFC-8632-489D-BE52-7A5EBA120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2020-07-04T04:48:00Z</dcterms:created>
  <dcterms:modified xsi:type="dcterms:W3CDTF">2020-07-04T05:07:00Z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